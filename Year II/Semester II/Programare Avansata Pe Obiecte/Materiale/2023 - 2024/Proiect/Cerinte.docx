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F0C5" w14:textId="6F32CDCC" w:rsidR="00000000" w:rsidRPr="008E7CF9" w:rsidRDefault="008E7CF9" w:rsidP="008E7CF9">
      <w:pPr>
        <w:spacing w:line="0" w:lineRule="atLeast"/>
        <w:jc w:val="center"/>
        <w:rPr>
          <w:rFonts w:ascii="Calibri Light" w:eastAsia="Calibri Light" w:hAnsi="Calibri Light"/>
          <w:b/>
          <w:bCs/>
          <w:color w:val="2F5496"/>
          <w:sz w:val="48"/>
          <w:szCs w:val="32"/>
        </w:rPr>
      </w:pPr>
      <w:bookmarkStart w:id="0" w:name="_Hlk164991572"/>
      <w:r w:rsidRPr="008E7CF9">
        <w:rPr>
          <w:rFonts w:ascii="Calibri Light" w:eastAsia="Calibri Light" w:hAnsi="Calibri Light"/>
          <w:b/>
          <w:bCs/>
          <w:color w:val="2F5496"/>
          <w:sz w:val="48"/>
          <w:szCs w:val="32"/>
        </w:rPr>
        <w:t>PROIECT PAO</w:t>
      </w:r>
    </w:p>
    <w:p w14:paraId="400FA775" w14:textId="77777777" w:rsidR="00000000" w:rsidRDefault="00000000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339810F1" w14:textId="77777777" w:rsidR="00000000" w:rsidRDefault="00000000">
      <w:pPr>
        <w:spacing w:line="0" w:lineRule="atLeast"/>
        <w:rPr>
          <w:sz w:val="22"/>
        </w:rPr>
      </w:pPr>
      <w:r>
        <w:rPr>
          <w:sz w:val="22"/>
        </w:rPr>
        <w:t>Fiecare student va lucra la un proiect individual. Proiectul este structurat în mai multe etape.</w:t>
      </w:r>
    </w:p>
    <w:p w14:paraId="6BCEB46E" w14:textId="77777777" w:rsidR="00000000" w:rsidRDefault="00000000">
      <w:pPr>
        <w:spacing w:line="0" w:lineRule="atLeast"/>
        <w:rPr>
          <w:sz w:val="22"/>
        </w:rPr>
      </w:pPr>
      <w:r>
        <w:rPr>
          <w:sz w:val="22"/>
        </w:rPr>
        <w:t>Condiția de punctare a proiectelor:</w:t>
      </w:r>
    </w:p>
    <w:p w14:paraId="73ECD9B7" w14:textId="7589F29F" w:rsidR="00000000" w:rsidRDefault="008E7CF9">
      <w:pPr>
        <w:numPr>
          <w:ilvl w:val="0"/>
          <w:numId w:val="1"/>
        </w:numPr>
        <w:tabs>
          <w:tab w:val="left" w:pos="880"/>
        </w:tabs>
        <w:spacing w:line="0" w:lineRule="atLeast"/>
        <w:ind w:left="880" w:hanging="160"/>
        <w:rPr>
          <w:sz w:val="22"/>
        </w:rPr>
      </w:pPr>
      <w:r>
        <w:rPr>
          <w:sz w:val="22"/>
        </w:rPr>
        <w:t>S</w:t>
      </w:r>
      <w:r w:rsidR="00000000">
        <w:rPr>
          <w:sz w:val="22"/>
        </w:rPr>
        <w:t>ă nu prezinte erori de compilare</w:t>
      </w:r>
    </w:p>
    <w:p w14:paraId="60694820" w14:textId="73DF74E3" w:rsidR="00000000" w:rsidRDefault="008E7CF9">
      <w:pPr>
        <w:numPr>
          <w:ilvl w:val="0"/>
          <w:numId w:val="1"/>
        </w:numPr>
        <w:tabs>
          <w:tab w:val="left" w:pos="880"/>
        </w:tabs>
        <w:spacing w:line="0" w:lineRule="atLeast"/>
        <w:ind w:left="880" w:hanging="160"/>
        <w:rPr>
          <w:sz w:val="22"/>
        </w:rPr>
      </w:pPr>
      <w:r>
        <w:rPr>
          <w:sz w:val="22"/>
        </w:rPr>
        <w:t>S</w:t>
      </w:r>
      <w:r w:rsidR="00000000">
        <w:rPr>
          <w:sz w:val="22"/>
        </w:rPr>
        <w:t>ă se implementeze cerințele date</w:t>
      </w:r>
    </w:p>
    <w:p w14:paraId="54B29759" w14:textId="77777777" w:rsidR="00000000" w:rsidRDefault="00000000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7F79957" w14:textId="2708A071" w:rsidR="00000000" w:rsidRPr="00A81B40" w:rsidRDefault="008E7CF9" w:rsidP="00A81B40">
      <w:pPr>
        <w:numPr>
          <w:ilvl w:val="0"/>
          <w:numId w:val="2"/>
        </w:numPr>
        <w:tabs>
          <w:tab w:val="left" w:pos="880"/>
        </w:tabs>
        <w:spacing w:line="0" w:lineRule="atLeast"/>
        <w:ind w:left="880" w:hanging="160"/>
        <w:rPr>
          <w:sz w:val="22"/>
        </w:rPr>
      </w:pPr>
      <w:r>
        <w:rPr>
          <w:sz w:val="22"/>
        </w:rPr>
        <w:t xml:space="preserve">Predare: </w:t>
      </w:r>
      <w:r w:rsidR="003A172C">
        <w:rPr>
          <w:sz w:val="22"/>
        </w:rPr>
        <w:t>s</w:t>
      </w:r>
      <w:r w:rsidR="003A172C">
        <w:rPr>
          <w:sz w:val="22"/>
        </w:rPr>
        <w:t>ă</w:t>
      </w:r>
      <w:r w:rsidR="00000000">
        <w:rPr>
          <w:sz w:val="22"/>
        </w:rPr>
        <w:t xml:space="preserve">ptamana </w:t>
      </w:r>
      <w:r w:rsidR="00A81B40">
        <w:rPr>
          <w:sz w:val="22"/>
        </w:rPr>
        <w:t>1</w:t>
      </w:r>
      <w:r w:rsidR="00000000">
        <w:rPr>
          <w:sz w:val="22"/>
        </w:rPr>
        <w:t>3</w:t>
      </w:r>
    </w:p>
    <w:p w14:paraId="139E1E6D" w14:textId="77777777" w:rsidR="008E7CF9" w:rsidRDefault="008E7CF9" w:rsidP="00A81B40">
      <w:pPr>
        <w:spacing w:line="0" w:lineRule="atLeast"/>
        <w:rPr>
          <w:rFonts w:ascii="Calibri Light" w:eastAsia="Calibri Light" w:hAnsi="Calibri Light"/>
          <w:color w:val="2F5496"/>
          <w:sz w:val="26"/>
        </w:rPr>
      </w:pPr>
    </w:p>
    <w:p w14:paraId="682DB406" w14:textId="3C6032B5" w:rsidR="008E7CF9" w:rsidRPr="008E7CF9" w:rsidRDefault="008E7CF9" w:rsidP="008E7CF9">
      <w:pPr>
        <w:spacing w:line="0" w:lineRule="atLeast"/>
        <w:jc w:val="center"/>
        <w:rPr>
          <w:rFonts w:ascii="Calibri Light" w:eastAsia="Calibri Light" w:hAnsi="Calibri Light"/>
          <w:b/>
          <w:bCs/>
          <w:color w:val="2F5496"/>
          <w:sz w:val="36"/>
          <w:szCs w:val="28"/>
        </w:rPr>
      </w:pPr>
      <w:r w:rsidRPr="008E7CF9">
        <w:rPr>
          <w:rFonts w:ascii="Calibri Light" w:eastAsia="Calibri Light" w:hAnsi="Calibri Light"/>
          <w:b/>
          <w:bCs/>
          <w:color w:val="2F5496"/>
          <w:sz w:val="36"/>
          <w:szCs w:val="28"/>
        </w:rPr>
        <w:t>CERINTE</w:t>
      </w:r>
    </w:p>
    <w:p w14:paraId="717BE5CE" w14:textId="77777777" w:rsidR="00000000" w:rsidRDefault="00000000">
      <w:pPr>
        <w:spacing w:line="0" w:lineRule="atLeast"/>
        <w:rPr>
          <w:b/>
          <w:sz w:val="22"/>
        </w:rPr>
      </w:pPr>
      <w:r>
        <w:rPr>
          <w:b/>
          <w:sz w:val="22"/>
        </w:rPr>
        <w:t>1) Definirea sistemului</w:t>
      </w:r>
    </w:p>
    <w:p w14:paraId="392C0B9E" w14:textId="77777777" w:rsidR="00000000" w:rsidRDefault="00000000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69C688EF" w14:textId="4901B1AB" w:rsidR="00000000" w:rsidRDefault="00000000">
      <w:pPr>
        <w:spacing w:line="218" w:lineRule="auto"/>
        <w:ind w:right="620"/>
        <w:rPr>
          <w:sz w:val="22"/>
        </w:rPr>
      </w:pPr>
      <w:r>
        <w:rPr>
          <w:sz w:val="22"/>
        </w:rPr>
        <w:t>Să se creeze o list</w:t>
      </w:r>
      <w:r w:rsidR="003F79E8">
        <w:rPr>
          <w:sz w:val="22"/>
        </w:rPr>
        <w:t>ă</w:t>
      </w:r>
      <w:r>
        <w:rPr>
          <w:sz w:val="22"/>
        </w:rPr>
        <w:t xml:space="preserve"> pe baza temei alese cu cel puțin 10 acțiuni/interogări </w:t>
      </w:r>
      <w:r w:rsidR="00A81B40">
        <w:rPr>
          <w:sz w:val="22"/>
        </w:rPr>
        <w:t xml:space="preserve">(de preferat </w:t>
      </w:r>
      <w:r w:rsidR="00A81B40">
        <w:rPr>
          <w:sz w:val="22"/>
        </w:rPr>
        <w:t>ș</w:t>
      </w:r>
      <w:r w:rsidR="00A81B40">
        <w:rPr>
          <w:sz w:val="22"/>
        </w:rPr>
        <w:t>i opera</w:t>
      </w:r>
      <w:r w:rsidR="00A81B40">
        <w:rPr>
          <w:sz w:val="22"/>
        </w:rPr>
        <w:t>ț</w:t>
      </w:r>
      <w:r w:rsidR="00A81B40">
        <w:rPr>
          <w:sz w:val="22"/>
        </w:rPr>
        <w:t xml:space="preserve">ii diferite de CRUD) </w:t>
      </w:r>
      <w:r>
        <w:rPr>
          <w:sz w:val="22"/>
        </w:rPr>
        <w:t>care se pot face în cadrul sistemului și o list</w:t>
      </w:r>
      <w:r w:rsidR="003F79E8">
        <w:rPr>
          <w:sz w:val="22"/>
        </w:rPr>
        <w:t>ă</w:t>
      </w:r>
      <w:r>
        <w:rPr>
          <w:sz w:val="22"/>
        </w:rPr>
        <w:t xml:space="preserve"> cu cel puțin </w:t>
      </w:r>
      <w:r w:rsidR="00A81B40">
        <w:rPr>
          <w:sz w:val="22"/>
        </w:rPr>
        <w:t>5-6</w:t>
      </w:r>
      <w:r>
        <w:rPr>
          <w:sz w:val="22"/>
        </w:rPr>
        <w:t xml:space="preserve"> tipuri de obiecte.</w:t>
      </w:r>
    </w:p>
    <w:p w14:paraId="00801F2E" w14:textId="6769F6ED" w:rsidR="00000000" w:rsidRDefault="00000000">
      <w:pPr>
        <w:spacing w:line="267" w:lineRule="exact"/>
        <w:rPr>
          <w:rFonts w:ascii="Times New Roman" w:eastAsia="Times New Roman" w:hAnsi="Times New Roman"/>
          <w:sz w:val="24"/>
        </w:rPr>
      </w:pPr>
    </w:p>
    <w:p w14:paraId="4E38DFD5" w14:textId="77777777" w:rsidR="00000000" w:rsidRDefault="00000000">
      <w:pPr>
        <w:spacing w:line="0" w:lineRule="atLeast"/>
        <w:rPr>
          <w:b/>
          <w:sz w:val="22"/>
        </w:rPr>
      </w:pPr>
      <w:r>
        <w:rPr>
          <w:b/>
          <w:sz w:val="22"/>
        </w:rPr>
        <w:t>2) Implementare</w:t>
      </w:r>
    </w:p>
    <w:p w14:paraId="76EFCA17" w14:textId="0E820CE1" w:rsidR="00000000" w:rsidRDefault="00000000">
      <w:pPr>
        <w:spacing w:line="0" w:lineRule="atLeast"/>
        <w:rPr>
          <w:sz w:val="22"/>
        </w:rPr>
      </w:pPr>
      <w:r>
        <w:rPr>
          <w:sz w:val="22"/>
        </w:rPr>
        <w:t>S</w:t>
      </w:r>
      <w:r w:rsidR="003F79E8">
        <w:rPr>
          <w:sz w:val="22"/>
        </w:rPr>
        <w:t>ă</w:t>
      </w:r>
      <w:r>
        <w:rPr>
          <w:sz w:val="22"/>
        </w:rPr>
        <w:t xml:space="preserve"> se implementeze în limbajul Java o aplicație pe baza celor definite la primul punct.</w:t>
      </w:r>
    </w:p>
    <w:p w14:paraId="6828C63F" w14:textId="77777777" w:rsidR="00000000" w:rsidRDefault="00000000">
      <w:pPr>
        <w:spacing w:line="0" w:lineRule="atLeast"/>
        <w:rPr>
          <w:sz w:val="22"/>
        </w:rPr>
      </w:pPr>
      <w:r>
        <w:rPr>
          <w:sz w:val="22"/>
        </w:rPr>
        <w:t>Aplicația va conține:</w:t>
      </w:r>
    </w:p>
    <w:p w14:paraId="7F4A3C52" w14:textId="577BAB77" w:rsidR="00000000" w:rsidRDefault="00000000">
      <w:pPr>
        <w:numPr>
          <w:ilvl w:val="0"/>
          <w:numId w:val="3"/>
        </w:numPr>
        <w:tabs>
          <w:tab w:val="left" w:pos="880"/>
        </w:tabs>
        <w:spacing w:line="0" w:lineRule="atLeast"/>
        <w:ind w:left="880" w:hanging="160"/>
        <w:rPr>
          <w:sz w:val="22"/>
        </w:rPr>
      </w:pPr>
      <w:r>
        <w:rPr>
          <w:sz w:val="22"/>
        </w:rPr>
        <w:t>clase simple cu atribute private / protected și metode de acces</w:t>
      </w:r>
      <w:r w:rsidR="00A81B40">
        <w:rPr>
          <w:sz w:val="22"/>
        </w:rPr>
        <w:t>;</w:t>
      </w:r>
    </w:p>
    <w:p w14:paraId="5DF90308" w14:textId="77777777" w:rsidR="00000000" w:rsidRDefault="00000000">
      <w:pPr>
        <w:spacing w:line="49" w:lineRule="exact"/>
        <w:rPr>
          <w:sz w:val="22"/>
        </w:rPr>
      </w:pPr>
    </w:p>
    <w:p w14:paraId="34F643D1" w14:textId="271D6B21" w:rsidR="00000000" w:rsidRDefault="00000000">
      <w:pPr>
        <w:numPr>
          <w:ilvl w:val="0"/>
          <w:numId w:val="3"/>
        </w:numPr>
        <w:tabs>
          <w:tab w:val="left" w:pos="881"/>
        </w:tabs>
        <w:spacing w:line="225" w:lineRule="auto"/>
        <w:ind w:right="60" w:firstLine="720"/>
        <w:rPr>
          <w:sz w:val="22"/>
        </w:rPr>
      </w:pPr>
      <w:r>
        <w:rPr>
          <w:sz w:val="22"/>
        </w:rPr>
        <w:t>cel puțin 2 colecții diferite capabile să gestioneze obiectele definite</w:t>
      </w:r>
      <w:r w:rsidR="00A81B40">
        <w:rPr>
          <w:sz w:val="22"/>
        </w:rPr>
        <w:t xml:space="preserve"> </w:t>
      </w:r>
      <w:r>
        <w:rPr>
          <w:sz w:val="22"/>
        </w:rPr>
        <w:t>anterior (eg: List, Set, Map, etc.) dintre care cel puțin una sa fie sortat</w:t>
      </w:r>
      <w:r w:rsidR="003F79E8">
        <w:rPr>
          <w:sz w:val="22"/>
        </w:rPr>
        <w:t>ă</w:t>
      </w:r>
      <w:r w:rsidR="00A81B40">
        <w:rPr>
          <w:sz w:val="22"/>
        </w:rPr>
        <w:t>;</w:t>
      </w:r>
      <w:r w:rsidR="003F79E8" w:rsidRPr="003F79E8">
        <w:rPr>
          <w:sz w:val="22"/>
        </w:rPr>
        <w:t xml:space="preserve"> </w:t>
      </w:r>
    </w:p>
    <w:p w14:paraId="669470B4" w14:textId="77777777" w:rsidR="00000000" w:rsidRDefault="00000000">
      <w:pPr>
        <w:spacing w:line="2" w:lineRule="exact"/>
        <w:rPr>
          <w:sz w:val="22"/>
        </w:rPr>
      </w:pPr>
    </w:p>
    <w:p w14:paraId="67B4AA0A" w14:textId="2EA39327" w:rsidR="00000000" w:rsidRDefault="00000000">
      <w:pPr>
        <w:numPr>
          <w:ilvl w:val="0"/>
          <w:numId w:val="3"/>
        </w:numPr>
        <w:tabs>
          <w:tab w:val="left" w:pos="880"/>
        </w:tabs>
        <w:spacing w:line="0" w:lineRule="atLeast"/>
        <w:ind w:left="880" w:hanging="160"/>
        <w:rPr>
          <w:sz w:val="22"/>
        </w:rPr>
      </w:pPr>
      <w:r>
        <w:rPr>
          <w:sz w:val="22"/>
        </w:rPr>
        <w:t>utilizare moștenire pentru crearea de clase adiționale și utilizarea lor în</w:t>
      </w:r>
      <w:r w:rsidR="003F79E8">
        <w:rPr>
          <w:sz w:val="22"/>
        </w:rPr>
        <w:t xml:space="preserve"> </w:t>
      </w:r>
      <w:r>
        <w:rPr>
          <w:sz w:val="22"/>
        </w:rPr>
        <w:t>cadrul colecțiilor</w:t>
      </w:r>
      <w:r w:rsidR="00A81B40">
        <w:rPr>
          <w:sz w:val="22"/>
        </w:rPr>
        <w:t>;</w:t>
      </w:r>
    </w:p>
    <w:p w14:paraId="18EC3D1E" w14:textId="7187A6C4" w:rsidR="00000000" w:rsidRDefault="00000000">
      <w:pPr>
        <w:numPr>
          <w:ilvl w:val="0"/>
          <w:numId w:val="3"/>
        </w:numPr>
        <w:tabs>
          <w:tab w:val="left" w:pos="880"/>
        </w:tabs>
        <w:spacing w:line="0" w:lineRule="atLeast"/>
        <w:ind w:left="880" w:hanging="160"/>
        <w:rPr>
          <w:sz w:val="22"/>
        </w:rPr>
      </w:pPr>
      <w:r>
        <w:rPr>
          <w:sz w:val="22"/>
        </w:rPr>
        <w:t>cel puțin o clasă serviciu care s</w:t>
      </w:r>
      <w:r w:rsidR="00BD1B58">
        <w:rPr>
          <w:sz w:val="22"/>
        </w:rPr>
        <w:t>ă</w:t>
      </w:r>
      <w:r w:rsidR="00BD1B58">
        <w:rPr>
          <w:sz w:val="22"/>
        </w:rPr>
        <w:t xml:space="preserve"> </w:t>
      </w:r>
      <w:r>
        <w:rPr>
          <w:sz w:val="22"/>
        </w:rPr>
        <w:t>expună operațiile sistemului</w:t>
      </w:r>
      <w:r w:rsidR="00A81B40">
        <w:rPr>
          <w:sz w:val="22"/>
        </w:rPr>
        <w:t>;</w:t>
      </w:r>
    </w:p>
    <w:p w14:paraId="39F16890" w14:textId="0F45BEC6" w:rsidR="00000000" w:rsidRDefault="00000000">
      <w:pPr>
        <w:numPr>
          <w:ilvl w:val="0"/>
          <w:numId w:val="3"/>
        </w:numPr>
        <w:tabs>
          <w:tab w:val="left" w:pos="880"/>
        </w:tabs>
        <w:spacing w:line="0" w:lineRule="atLeast"/>
        <w:ind w:left="880" w:hanging="160"/>
        <w:rPr>
          <w:sz w:val="22"/>
        </w:rPr>
      </w:pPr>
      <w:r>
        <w:rPr>
          <w:sz w:val="22"/>
        </w:rPr>
        <w:t>o clasa Main din care sunt făcute apeluri către servicii</w:t>
      </w:r>
      <w:r w:rsidR="00A81B40">
        <w:rPr>
          <w:sz w:val="22"/>
        </w:rPr>
        <w:t>.</w:t>
      </w:r>
    </w:p>
    <w:p w14:paraId="1BDE283D" w14:textId="66384D7F" w:rsidR="00000000" w:rsidRPr="00A81B40" w:rsidRDefault="00000000" w:rsidP="00A81B40">
      <w:pPr>
        <w:spacing w:line="0" w:lineRule="atLeast"/>
        <w:rPr>
          <w:rFonts w:ascii="Calibri Light" w:eastAsia="Calibri Light" w:hAnsi="Calibri Light"/>
          <w:color w:val="2F5496"/>
          <w:sz w:val="26"/>
        </w:rPr>
      </w:pPr>
    </w:p>
    <w:p w14:paraId="34BA78E3" w14:textId="4F7BB2D5" w:rsidR="00000000" w:rsidRDefault="00A81B40" w:rsidP="00A81B40">
      <w:pPr>
        <w:tabs>
          <w:tab w:val="left" w:pos="230"/>
        </w:tabs>
        <w:spacing w:line="217" w:lineRule="auto"/>
        <w:ind w:right="180"/>
        <w:rPr>
          <w:b/>
          <w:sz w:val="22"/>
        </w:rPr>
      </w:pPr>
      <w:r>
        <w:rPr>
          <w:b/>
          <w:sz w:val="22"/>
        </w:rPr>
        <w:t xml:space="preserve">3) </w:t>
      </w:r>
      <w:r w:rsidR="00000000">
        <w:rPr>
          <w:b/>
          <w:sz w:val="22"/>
        </w:rPr>
        <w:t>Extindeți proiectul prin realizarea persisten</w:t>
      </w:r>
      <w:r w:rsidR="00BD1B58">
        <w:rPr>
          <w:b/>
          <w:sz w:val="22"/>
        </w:rPr>
        <w:t>ț</w:t>
      </w:r>
      <w:r w:rsidR="00000000">
        <w:rPr>
          <w:b/>
          <w:sz w:val="22"/>
        </w:rPr>
        <w:t xml:space="preserve">ei utilizând o </w:t>
      </w:r>
      <w:r w:rsidR="00000000" w:rsidRPr="003A172C">
        <w:rPr>
          <w:b/>
          <w:sz w:val="22"/>
        </w:rPr>
        <w:t>baz</w:t>
      </w:r>
      <w:r w:rsidR="003F79E8" w:rsidRPr="003A172C">
        <w:rPr>
          <w:b/>
          <w:sz w:val="22"/>
        </w:rPr>
        <w:t>ă</w:t>
      </w:r>
      <w:r w:rsidR="00000000" w:rsidRPr="003A172C">
        <w:rPr>
          <w:b/>
          <w:sz w:val="22"/>
        </w:rPr>
        <w:t xml:space="preserve"> de date relational</w:t>
      </w:r>
      <w:r w:rsidR="003F79E8" w:rsidRPr="003A172C">
        <w:rPr>
          <w:b/>
          <w:sz w:val="22"/>
        </w:rPr>
        <w:t>ă</w:t>
      </w:r>
      <w:r w:rsidR="00000000">
        <w:rPr>
          <w:b/>
          <w:sz w:val="22"/>
        </w:rPr>
        <w:t xml:space="preserve"> </w:t>
      </w:r>
      <w:r w:rsidR="00BD1B58" w:rsidRPr="00BD1B58">
        <w:rPr>
          <w:b/>
          <w:bCs/>
          <w:sz w:val="22"/>
        </w:rPr>
        <w:t>ș</w:t>
      </w:r>
      <w:r w:rsidR="00000000">
        <w:rPr>
          <w:b/>
          <w:sz w:val="22"/>
        </w:rPr>
        <w:t>i JDBC.</w:t>
      </w:r>
    </w:p>
    <w:p w14:paraId="70BC764D" w14:textId="77777777" w:rsidR="00000000" w:rsidRDefault="00000000">
      <w:pPr>
        <w:spacing w:line="49" w:lineRule="exact"/>
        <w:rPr>
          <w:b/>
          <w:sz w:val="22"/>
        </w:rPr>
      </w:pPr>
    </w:p>
    <w:p w14:paraId="09136003" w14:textId="05D5307E" w:rsidR="00000000" w:rsidRDefault="00000000">
      <w:pPr>
        <w:spacing w:line="225" w:lineRule="auto"/>
        <w:ind w:right="400"/>
        <w:rPr>
          <w:sz w:val="22"/>
        </w:rPr>
      </w:pPr>
      <w:r>
        <w:rPr>
          <w:sz w:val="22"/>
        </w:rPr>
        <w:t>Să se realizeze servicii care s</w:t>
      </w:r>
      <w:r w:rsidR="00BD1B58">
        <w:rPr>
          <w:sz w:val="22"/>
        </w:rPr>
        <w:t>ă</w:t>
      </w:r>
      <w:r>
        <w:rPr>
          <w:sz w:val="22"/>
        </w:rPr>
        <w:t xml:space="preserve"> expună operații de tip create, read, update si delete pentru cel puțin 4 dintre clasele definite. Se vor realiza servicii singleton generice pentru scrierea și citirea din baza de date.</w:t>
      </w:r>
    </w:p>
    <w:p w14:paraId="7274D6B2" w14:textId="77777777" w:rsidR="008E7CF9" w:rsidRDefault="008E7CF9">
      <w:pPr>
        <w:spacing w:line="225" w:lineRule="auto"/>
        <w:ind w:right="400"/>
        <w:rPr>
          <w:sz w:val="22"/>
        </w:rPr>
      </w:pPr>
    </w:p>
    <w:p w14:paraId="2261606F" w14:textId="0A3FE7FD" w:rsidR="008E7CF9" w:rsidRPr="008E7CF9" w:rsidRDefault="008E7CF9">
      <w:pPr>
        <w:spacing w:line="225" w:lineRule="auto"/>
        <w:ind w:right="400"/>
        <w:rPr>
          <w:b/>
          <w:bCs/>
          <w:sz w:val="22"/>
        </w:rPr>
      </w:pPr>
      <w:r w:rsidRPr="008E7CF9">
        <w:rPr>
          <w:b/>
          <w:bCs/>
          <w:sz w:val="22"/>
        </w:rPr>
        <w:t>4) Realizarea unui serviciu de audit</w:t>
      </w:r>
    </w:p>
    <w:p w14:paraId="137864A6" w14:textId="6C3DF33C" w:rsidR="008E7CF9" w:rsidRDefault="008E7CF9">
      <w:pPr>
        <w:spacing w:line="225" w:lineRule="auto"/>
        <w:ind w:right="400"/>
        <w:rPr>
          <w:sz w:val="22"/>
        </w:rPr>
      </w:pPr>
      <w:r>
        <w:rPr>
          <w:sz w:val="22"/>
        </w:rPr>
        <w:t xml:space="preserve">Se va realiza un serviciu care </w:t>
      </w:r>
      <w:r>
        <w:rPr>
          <w:sz w:val="22"/>
        </w:rPr>
        <w:t xml:space="preserve">să </w:t>
      </w:r>
      <w:r>
        <w:rPr>
          <w:sz w:val="22"/>
        </w:rPr>
        <w:t xml:space="preserve">scrie </w:t>
      </w:r>
      <w:r>
        <w:rPr>
          <w:sz w:val="22"/>
        </w:rPr>
        <w:t>într</w:t>
      </w:r>
      <w:r>
        <w:rPr>
          <w:sz w:val="22"/>
        </w:rPr>
        <w:t xml:space="preserve"> -un </w:t>
      </w:r>
      <w:r>
        <w:rPr>
          <w:sz w:val="22"/>
        </w:rPr>
        <w:t xml:space="preserve">fișier </w:t>
      </w:r>
      <w:r>
        <w:rPr>
          <w:sz w:val="22"/>
        </w:rPr>
        <w:t xml:space="preserve">de tip CSV de fiecare </w:t>
      </w:r>
      <w:r>
        <w:rPr>
          <w:sz w:val="22"/>
        </w:rPr>
        <w:t xml:space="preserve">dată când </w:t>
      </w:r>
      <w:r>
        <w:rPr>
          <w:sz w:val="22"/>
        </w:rPr>
        <w:t xml:space="preserve">este </w:t>
      </w:r>
      <w:r>
        <w:rPr>
          <w:sz w:val="22"/>
        </w:rPr>
        <w:t xml:space="preserve">executată </w:t>
      </w:r>
      <w:r>
        <w:rPr>
          <w:sz w:val="22"/>
        </w:rPr>
        <w:t xml:space="preserve">una dintre </w:t>
      </w:r>
      <w:r>
        <w:rPr>
          <w:sz w:val="22"/>
        </w:rPr>
        <w:t xml:space="preserve">acțiunile </w:t>
      </w:r>
      <w:r>
        <w:rPr>
          <w:sz w:val="22"/>
        </w:rPr>
        <w:t xml:space="preserve">descrise. Structura </w:t>
      </w:r>
      <w:r>
        <w:rPr>
          <w:sz w:val="22"/>
        </w:rPr>
        <w:t>fișierului</w:t>
      </w:r>
      <w:r>
        <w:rPr>
          <w:sz w:val="22"/>
        </w:rPr>
        <w:t>: nume_actiune, timestamp.</w:t>
      </w:r>
    </w:p>
    <w:p w14:paraId="69AB7E57" w14:textId="77777777" w:rsidR="003A172C" w:rsidRDefault="003A172C">
      <w:pPr>
        <w:spacing w:line="225" w:lineRule="auto"/>
        <w:ind w:right="400"/>
        <w:rPr>
          <w:sz w:val="22"/>
        </w:rPr>
      </w:pPr>
    </w:p>
    <w:p w14:paraId="6FBF88CF" w14:textId="77777777" w:rsidR="008E7CF9" w:rsidRDefault="008E7CF9">
      <w:pPr>
        <w:spacing w:line="271" w:lineRule="exact"/>
        <w:rPr>
          <w:b/>
          <w:sz w:val="22"/>
        </w:rPr>
      </w:pPr>
    </w:p>
    <w:p w14:paraId="64F6CC10" w14:textId="27771328" w:rsidR="00000000" w:rsidRPr="008E7CF9" w:rsidRDefault="00000000" w:rsidP="008E7CF9">
      <w:pPr>
        <w:spacing w:line="0" w:lineRule="atLeast"/>
        <w:jc w:val="center"/>
        <w:rPr>
          <w:rFonts w:ascii="Calibri Light" w:eastAsia="Calibri Light" w:hAnsi="Calibri Light"/>
          <w:b/>
          <w:bCs/>
          <w:color w:val="1F3763"/>
          <w:sz w:val="36"/>
          <w:szCs w:val="28"/>
        </w:rPr>
      </w:pPr>
      <w:r w:rsidRPr="008E7CF9">
        <w:rPr>
          <w:rFonts w:ascii="Calibri Light" w:eastAsia="Calibri Light" w:hAnsi="Calibri Light"/>
          <w:b/>
          <w:bCs/>
          <w:color w:val="1F3763"/>
          <w:sz w:val="36"/>
          <w:szCs w:val="28"/>
        </w:rPr>
        <w:t>Teme sugerate</w:t>
      </w:r>
    </w:p>
    <w:p w14:paraId="07B282A5" w14:textId="77777777" w:rsidR="008E7CF9" w:rsidRPr="008E7CF9" w:rsidRDefault="008E7CF9" w:rsidP="008E7CF9">
      <w:pPr>
        <w:spacing w:line="0" w:lineRule="atLeast"/>
        <w:rPr>
          <w:rFonts w:ascii="Calibri Light" w:eastAsia="Calibri Light" w:hAnsi="Calibri Light"/>
          <w:color w:val="1F3763"/>
          <w:sz w:val="24"/>
        </w:rPr>
      </w:pPr>
    </w:p>
    <w:p w14:paraId="6AFF79D8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catalog (student, materie, profesor)</w:t>
      </w:r>
    </w:p>
    <w:p w14:paraId="65F25338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238" w:lineRule="auto"/>
        <w:ind w:left="240" w:hanging="240"/>
        <w:rPr>
          <w:sz w:val="22"/>
        </w:rPr>
      </w:pPr>
      <w:r>
        <w:rPr>
          <w:sz w:val="22"/>
        </w:rPr>
        <w:t>biblioteca (sectiuni, carti, autori, cititori)</w:t>
      </w:r>
    </w:p>
    <w:p w14:paraId="1C6F8002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programare cabinet medical (client, medic, programare)</w:t>
      </w:r>
    </w:p>
    <w:p w14:paraId="7C8E9F72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gestiune stocuri magazin (categorii, produse, distribuitori)</w:t>
      </w:r>
    </w:p>
    <w:p w14:paraId="0687C6A3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aplicatie bancara (conturi,extras de cont, tranzactii, carduri, servicii)</w:t>
      </w:r>
    </w:p>
    <w:p w14:paraId="21DC1630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platfora e-learning(cursuri, utilizatori, cursanti, quizuri)</w:t>
      </w:r>
    </w:p>
    <w:p w14:paraId="134BE10B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sistem licitatii (licitatii, bids, produse, utilizatori)</w:t>
      </w:r>
    </w:p>
    <w:p w14:paraId="61051FE9" w14:textId="77777777" w:rsidR="00000000" w:rsidRDefault="00000000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platforma food delivery(localuri, comenzi, soferi, useri)</w:t>
      </w:r>
    </w:p>
    <w:p w14:paraId="1CA62156" w14:textId="77777777" w:rsidR="00000000" w:rsidRDefault="00000000">
      <w:pPr>
        <w:spacing w:line="12" w:lineRule="exact"/>
        <w:rPr>
          <w:sz w:val="22"/>
        </w:rPr>
      </w:pPr>
    </w:p>
    <w:p w14:paraId="2DEC527B" w14:textId="282AD300" w:rsidR="003A172C" w:rsidRPr="003A172C" w:rsidRDefault="00000000" w:rsidP="003A172C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1"/>
        </w:rPr>
      </w:pPr>
      <w:r>
        <w:rPr>
          <w:sz w:val="21"/>
        </w:rPr>
        <w:t>platforma imprumuturi carti - tip bookster (companii afiliate, utilizatori, carti)</w:t>
      </w:r>
    </w:p>
    <w:p w14:paraId="5B5DE21B" w14:textId="46D32029" w:rsidR="008E7CF9" w:rsidRPr="003A172C" w:rsidRDefault="003A172C" w:rsidP="003A172C">
      <w:pPr>
        <w:tabs>
          <w:tab w:val="left" w:pos="240"/>
        </w:tabs>
        <w:spacing w:line="0" w:lineRule="atLeast"/>
        <w:rPr>
          <w:sz w:val="21"/>
        </w:rPr>
      </w:pPr>
      <w:r>
        <w:rPr>
          <w:sz w:val="22"/>
        </w:rPr>
        <w:t xml:space="preserve">10) </w:t>
      </w:r>
      <w:r w:rsidR="00000000" w:rsidRPr="003A172C">
        <w:rPr>
          <w:sz w:val="22"/>
        </w:rPr>
        <w:t>platforma e-ticketing (evenimente, locatii, clienti)</w:t>
      </w:r>
      <w:bookmarkEnd w:id="0"/>
      <w:r w:rsidRPr="003A172C">
        <w:rPr>
          <w:sz w:val="2"/>
          <w:szCs w:val="2"/>
        </w:rPr>
        <w:t xml:space="preserve"> </w:t>
      </w:r>
    </w:p>
    <w:sectPr w:rsidR="008E7CF9" w:rsidRPr="003A172C">
      <w:pgSz w:w="12240" w:h="15840"/>
      <w:pgMar w:top="1435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794978715">
    <w:abstractNumId w:val="0"/>
  </w:num>
  <w:num w:numId="2" w16cid:durableId="2100713829">
    <w:abstractNumId w:val="1"/>
  </w:num>
  <w:num w:numId="3" w16cid:durableId="1096364888">
    <w:abstractNumId w:val="2"/>
  </w:num>
  <w:num w:numId="4" w16cid:durableId="1762023793">
    <w:abstractNumId w:val="3"/>
  </w:num>
  <w:num w:numId="5" w16cid:durableId="20252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40"/>
    <w:rsid w:val="00037A9A"/>
    <w:rsid w:val="003A172C"/>
    <w:rsid w:val="003F79E8"/>
    <w:rsid w:val="008E7CF9"/>
    <w:rsid w:val="00A81B40"/>
    <w:rsid w:val="00B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1D85"/>
  <w15:chartTrackingRefBased/>
  <w15:docId w15:val="{4E755CDC-178C-49D6-BF30-E3D46D3C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58C57-83FC-40D8-8848-3973696F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cp:lastModifiedBy>Neculae Andrei</cp:lastModifiedBy>
  <cp:revision>7</cp:revision>
  <cp:lastPrinted>2024-04-25T23:37:00Z</cp:lastPrinted>
  <dcterms:created xsi:type="dcterms:W3CDTF">2024-04-25T23:23:00Z</dcterms:created>
  <dcterms:modified xsi:type="dcterms:W3CDTF">2024-04-25T23:43:00Z</dcterms:modified>
</cp:coreProperties>
</file>